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F20E80" w:rsidP="00F20E80">
      <w:pPr>
        <w:jc w:val="right"/>
      </w:pPr>
      <w:r>
        <w:t>Tashenea Burns-Young</w:t>
      </w:r>
    </w:p>
    <w:p w:rsidR="00F20E80" w:rsidRDefault="00F20E80" w:rsidP="00F20E80">
      <w:pPr>
        <w:jc w:val="right"/>
      </w:pPr>
      <w:bookmarkStart w:id="0" w:name="_GoBack"/>
      <w:bookmarkEnd w:id="0"/>
      <w:r>
        <w:t>Professor Adam Carter</w:t>
      </w:r>
    </w:p>
    <w:p w:rsidR="00F20E80" w:rsidRDefault="00F20E80" w:rsidP="00F20E80">
      <w:pPr>
        <w:jc w:val="right"/>
      </w:pPr>
      <w:r>
        <w:t>April 17, 2020</w:t>
      </w:r>
    </w:p>
    <w:p w:rsidR="00F20E80" w:rsidRDefault="00F20E80" w:rsidP="00F20E80">
      <w:pPr>
        <w:jc w:val="right"/>
      </w:pPr>
      <w:r>
        <w:t xml:space="preserve">Milestone 5 </w:t>
      </w:r>
    </w:p>
    <w:p w:rsidR="00F20E80" w:rsidRDefault="00F20E80" w:rsidP="00F20E80">
      <w:pPr>
        <w:jc w:val="right"/>
      </w:pPr>
    </w:p>
    <w:p w:rsidR="00F20E80" w:rsidRDefault="00F20E80" w:rsidP="00F20E80">
      <w:pPr>
        <w:jc w:val="center"/>
      </w:pPr>
      <w:r>
        <w:t>Pathfinder Reflection</w:t>
      </w:r>
    </w:p>
    <w:p w:rsidR="00F20E80" w:rsidRDefault="00F20E80" w:rsidP="00F20E80">
      <w:pPr>
        <w:jc w:val="center"/>
      </w:pPr>
    </w:p>
    <w:p w:rsidR="00F20E80" w:rsidRDefault="00F20E80" w:rsidP="00F20E80">
      <w:r>
        <w:t xml:space="preserve">Working on this project was a pain however I feel glad that I was able to reach out to other students and they were able to help me to understand the concepts I needed before writing the code. I struggled a bit but I found what is really helpful is reaching out and working with a partner helps me get my creativity working. I tend to overthink things in which is a downfall for me. I think this journey of finding who I am as a computer programmer. Over this upcoming weekend I am going to try my best and do at least 3 unity tutorials and learn what I need to learn from Unity, which is to get more comfortable in my mistakes and finding the solution for my problem. Also, something I discovered about myself is that I have to mediate before I start programming so that I can center myself and focus. I think I am proud of my abilities but I still need a lot more work. Hopefully I can get as much credit as possible for the final and I am feeling slightly anxious about the final. I do believe that I can pass this class. </w:t>
      </w:r>
    </w:p>
    <w:p w:rsidR="00F20E80" w:rsidRDefault="00F20E80" w:rsidP="00F20E80">
      <w:r>
        <w:t xml:space="preserve">Something I found interesting in this project is that my code works but nothing shows up which is slightly okay but I’m going to work with someone to do the unity section tomorrow morning. Fingers crossed that it works. </w:t>
      </w:r>
    </w:p>
    <w:p w:rsidR="00F20E80" w:rsidRDefault="00F20E80" w:rsidP="00F20E80">
      <w:r>
        <w:t xml:space="preserve">Advice for a future student is keep going and ask the necessary questions even the “dumb” ones because chances are someone maybe thinking the same thing as you. Also, you can let the teacher know where you are as a programmer. Even if you are beginner that’s okay if you had programming in elementary (speaking sarcastically) that’s fine too. We all have to start from somewhere.  </w:t>
      </w:r>
    </w:p>
    <w:p w:rsidR="00F20E80" w:rsidRDefault="00F20E80" w:rsidP="00F20E80"/>
    <w:p w:rsidR="00F20E80" w:rsidRDefault="00F20E80" w:rsidP="00F20E80">
      <w:r>
        <w:t>Personal Project:</w:t>
      </w:r>
    </w:p>
    <w:p w:rsidR="00F20E80" w:rsidRDefault="00F20E80" w:rsidP="00F20E80">
      <w:r>
        <w:t xml:space="preserve">I want to practice in unity trying to build a number generator that I was working on a few weeks ago and continue my journey in learning Unity. I am also thinking about working something else that is not unity but has some features that can help with elements that I can apply to like creating a website or something of that sort. </w:t>
      </w:r>
    </w:p>
    <w:sectPr w:rsidR="00F2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80"/>
    <w:rsid w:val="00645252"/>
    <w:rsid w:val="006D3D74"/>
    <w:rsid w:val="0083569A"/>
    <w:rsid w:val="00A9204E"/>
    <w:rsid w:val="00F2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EEE4"/>
  <w15:chartTrackingRefBased/>
  <w15:docId w15:val="{D946CC14-0A2C-4BD8-B8FC-462AFB05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1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schemas.microsoft.com/office/2006/metadata/properties"/>
    <ds:schemaRef ds:uri="http://schemas.microsoft.com/office/2006/documentManagement/types"/>
    <ds:schemaRef ds:uri="4873beb7-5857-4685-be1f-d57550cc96cc"/>
    <ds:schemaRef ds:uri="http://purl.org/dc/elements/1.1/"/>
    <ds:schemaRef ds:uri="http://schemas.openxmlformats.org/package/2006/metadata/core-properties"/>
    <ds:schemaRef ds:uri="http://purl.org/dc/dcmitype/"/>
    <ds:schemaRef ds:uri="http://www.w3.org/XML/1998/namespa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Tashenea M Burns- Young</dc:creator>
  <cp:keywords/>
  <dc:description/>
  <cp:lastModifiedBy>Tashenea M Burns- Young</cp:lastModifiedBy>
  <cp:revision>1</cp:revision>
  <dcterms:created xsi:type="dcterms:W3CDTF">2020-04-18T06:06:00Z</dcterms:created>
  <dcterms:modified xsi:type="dcterms:W3CDTF">2020-04-18T06:24:00Z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